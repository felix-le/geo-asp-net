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783625" w14:textId="6B524B57" w:rsidR="002569BC" w:rsidRPr="0053133A" w:rsidRDefault="002569BC">
      <w:pPr>
        <w:jc w:val="center"/>
        <w:rPr>
          <w:rFonts w:ascii="Cambria" w:hAnsi="Cambria" w:cs="Cambria"/>
          <w:b/>
          <w:color w:val="FF0000"/>
        </w:rPr>
      </w:pPr>
      <w:r w:rsidRPr="0053133A">
        <w:rPr>
          <w:rFonts w:ascii="Cambria" w:hAnsi="Cambria" w:cs="Cambria"/>
          <w:b/>
          <w:color w:val="FF0000"/>
        </w:rPr>
        <w:t xml:space="preserve">Assignment </w:t>
      </w:r>
      <w:r w:rsidR="00A82BC4" w:rsidRPr="0053133A">
        <w:rPr>
          <w:rFonts w:ascii="Cambria" w:hAnsi="Cambria" w:cs="Cambria"/>
          <w:b/>
          <w:color w:val="FF0000"/>
        </w:rPr>
        <w:t>1</w:t>
      </w:r>
      <w:r w:rsidRPr="0053133A">
        <w:rPr>
          <w:rFonts w:ascii="Cambria" w:hAnsi="Cambria" w:cs="Cambria"/>
          <w:b/>
          <w:color w:val="FF0000"/>
        </w:rPr>
        <w:t xml:space="preserve"> –</w:t>
      </w:r>
      <w:r w:rsidR="00C42C13" w:rsidRPr="0053133A">
        <w:rPr>
          <w:rFonts w:ascii="Cambria" w:hAnsi="Cambria" w:cs="Cambria"/>
          <w:b/>
          <w:color w:val="FF0000"/>
        </w:rPr>
        <w:t xml:space="preserve">Server-Side Scripting with </w:t>
      </w:r>
      <w:r w:rsidR="00A82BC4" w:rsidRPr="0053133A">
        <w:rPr>
          <w:rFonts w:ascii="Cambria" w:hAnsi="Cambria" w:cs="Cambria"/>
          <w:b/>
          <w:color w:val="FF0000"/>
        </w:rPr>
        <w:t>ASP.NET</w:t>
      </w:r>
    </w:p>
    <w:p w14:paraId="3D30D005" w14:textId="634E08BD" w:rsidR="00AE7E04" w:rsidRPr="0053133A" w:rsidRDefault="00AE7E04">
      <w:pPr>
        <w:jc w:val="center"/>
        <w:rPr>
          <w:rFonts w:ascii="Cambria" w:hAnsi="Cambria" w:cs="Cambria"/>
          <w:b/>
          <w:color w:val="FF0000"/>
        </w:rPr>
      </w:pPr>
      <w:r w:rsidRPr="0053133A">
        <w:rPr>
          <w:rFonts w:ascii="Cambria" w:hAnsi="Cambria" w:cs="Cambria"/>
          <w:b/>
          <w:color w:val="FF0000"/>
        </w:rPr>
        <w:t>Project Plan Template</w:t>
      </w:r>
    </w:p>
    <w:p w14:paraId="43B21F4A" w14:textId="269259CE" w:rsidR="007B4E9C" w:rsidRPr="0053133A" w:rsidRDefault="007B4E9C">
      <w:pPr>
        <w:jc w:val="center"/>
        <w:rPr>
          <w:rFonts w:ascii="Cambria" w:hAnsi="Cambria" w:cs="Cambria"/>
          <w:b/>
          <w:color w:val="FF0000"/>
        </w:rPr>
      </w:pPr>
    </w:p>
    <w:p w14:paraId="5B55F372" w14:textId="2A592710" w:rsidR="007B4E9C" w:rsidRPr="0053133A" w:rsidRDefault="00DD497C" w:rsidP="007B4E9C">
      <w:pPr>
        <w:rPr>
          <w:rFonts w:ascii="Cambria" w:hAnsi="Cambria" w:cs="Cambria"/>
          <w:color w:val="FF0000"/>
        </w:rPr>
      </w:pPr>
      <w:r w:rsidRPr="0053133A">
        <w:rPr>
          <w:rFonts w:ascii="Cambria" w:hAnsi="Cambria" w:cs="Cambria"/>
          <w:color w:val="FF0000"/>
        </w:rPr>
        <w:t xml:space="preserve">Before submitting this document, you must first </w:t>
      </w:r>
      <w:r w:rsidRPr="0053133A">
        <w:rPr>
          <w:rFonts w:ascii="Cambria" w:hAnsi="Cambria" w:cs="Cambria"/>
          <w:b/>
          <w:color w:val="FF0000"/>
        </w:rPr>
        <w:t>submit your project idea and receive instructor approval</w:t>
      </w:r>
      <w:r w:rsidRPr="0053133A">
        <w:rPr>
          <w:rFonts w:ascii="Cambria" w:hAnsi="Cambria" w:cs="Cambria"/>
          <w:color w:val="FF0000"/>
        </w:rPr>
        <w:t xml:space="preserve"> at </w:t>
      </w:r>
      <w:hyperlink r:id="rId8" w:history="1">
        <w:r w:rsidRPr="0053133A">
          <w:rPr>
            <w:rStyle w:val="Hyperlink"/>
            <w:rFonts w:ascii="Cambria" w:hAnsi="Cambria" w:cs="Cambria"/>
            <w:color w:val="FF0000"/>
          </w:rPr>
          <w:t>https://fall20proj</w:t>
        </w:r>
        <w:r w:rsidRPr="0053133A">
          <w:rPr>
            <w:rStyle w:val="Hyperlink"/>
            <w:rFonts w:ascii="Cambria" w:hAnsi="Cambria" w:cs="Cambria"/>
            <w:color w:val="FF0000"/>
          </w:rPr>
          <w:t>e</w:t>
        </w:r>
        <w:r w:rsidRPr="0053133A">
          <w:rPr>
            <w:rStyle w:val="Hyperlink"/>
            <w:rFonts w:ascii="Cambria" w:hAnsi="Cambria" w:cs="Cambria"/>
            <w:color w:val="FF0000"/>
          </w:rPr>
          <w:t>cts.azurewebsites.net</w:t>
        </w:r>
      </w:hyperlink>
      <w:r w:rsidRPr="0053133A">
        <w:rPr>
          <w:rFonts w:ascii="Cambria" w:hAnsi="Cambria" w:cs="Cambria"/>
          <w:color w:val="FF0000"/>
        </w:rPr>
        <w:t xml:space="preserve">. First choose your section and review the list of projects already submitted to ensure your application is </w:t>
      </w:r>
      <w:r w:rsidRPr="0053133A">
        <w:rPr>
          <w:rFonts w:ascii="Cambria" w:hAnsi="Cambria" w:cs="Cambria"/>
          <w:b/>
          <w:color w:val="FF0000"/>
        </w:rPr>
        <w:t>unique</w:t>
      </w:r>
      <w:r w:rsidRPr="0053133A">
        <w:rPr>
          <w:rFonts w:ascii="Cambria" w:hAnsi="Cambria" w:cs="Cambria"/>
          <w:color w:val="FF0000"/>
        </w:rPr>
        <w:t>.</w:t>
      </w:r>
      <w:r w:rsidR="00E76360" w:rsidRPr="0053133A">
        <w:rPr>
          <w:rFonts w:ascii="Cambria" w:hAnsi="Cambria" w:cs="Cambria"/>
          <w:color w:val="FF0000"/>
        </w:rPr>
        <w:t xml:space="preserve">  You cannot build an online store for this assignment as we are doing that together in class.</w:t>
      </w:r>
    </w:p>
    <w:p w14:paraId="1A8ADE5E" w14:textId="71F7257C" w:rsidR="00DD497C" w:rsidRPr="0053133A" w:rsidRDefault="00DD497C" w:rsidP="007B4E9C">
      <w:pPr>
        <w:rPr>
          <w:rFonts w:ascii="Cambria" w:hAnsi="Cambria" w:cs="Cambria"/>
          <w:b/>
          <w:color w:val="FF0000"/>
        </w:rPr>
      </w:pPr>
    </w:p>
    <w:p w14:paraId="3165EF19" w14:textId="466F72EF" w:rsidR="00DD497C" w:rsidRPr="0053133A" w:rsidRDefault="00DD497C" w:rsidP="007B4E9C">
      <w:pPr>
        <w:rPr>
          <w:rFonts w:ascii="Cambria" w:hAnsi="Cambria" w:cs="Cambria"/>
          <w:color w:val="FF0000"/>
        </w:rPr>
      </w:pPr>
      <w:r w:rsidRPr="0053133A">
        <w:rPr>
          <w:rFonts w:ascii="Cambria" w:hAnsi="Cambria" w:cs="Cambria"/>
          <w:color w:val="FF0000"/>
        </w:rPr>
        <w:t xml:space="preserve">The application you will build will be done in </w:t>
      </w:r>
      <w:r w:rsidR="008B598D" w:rsidRPr="0053133A">
        <w:rPr>
          <w:rFonts w:ascii="Cambria" w:hAnsi="Cambria" w:cs="Cambria"/>
          <w:color w:val="FF0000"/>
        </w:rPr>
        <w:t>4</w:t>
      </w:r>
      <w:r w:rsidRPr="0053133A">
        <w:rPr>
          <w:rFonts w:ascii="Cambria" w:hAnsi="Cambria" w:cs="Cambria"/>
          <w:color w:val="FF0000"/>
        </w:rPr>
        <w:t xml:space="preserve"> parts (this being the first) </w:t>
      </w:r>
      <w:r w:rsidR="000E747E" w:rsidRPr="0053133A">
        <w:rPr>
          <w:rFonts w:ascii="Cambria" w:hAnsi="Cambria" w:cs="Cambria"/>
          <w:color w:val="FF0000"/>
        </w:rPr>
        <w:t>over</w:t>
      </w:r>
      <w:r w:rsidRPr="0053133A">
        <w:rPr>
          <w:rFonts w:ascii="Cambria" w:hAnsi="Cambria" w:cs="Cambria"/>
          <w:color w:val="FF0000"/>
        </w:rPr>
        <w:t xml:space="preserve"> the semester for a total of 45% of your overall grade.</w:t>
      </w:r>
    </w:p>
    <w:p w14:paraId="5BA0CA43" w14:textId="65C419E0" w:rsidR="00DD497C" w:rsidRPr="0053133A" w:rsidRDefault="00DD497C" w:rsidP="007B4E9C">
      <w:pPr>
        <w:rPr>
          <w:rFonts w:ascii="Cambria" w:hAnsi="Cambria" w:cs="Cambria"/>
          <w:color w:val="FF0000"/>
        </w:rPr>
      </w:pPr>
    </w:p>
    <w:p w14:paraId="75BF6A34" w14:textId="02CF1AA9" w:rsidR="00DD497C" w:rsidRPr="0053133A" w:rsidRDefault="00320721" w:rsidP="008B598D">
      <w:pPr>
        <w:pStyle w:val="ListParagraph"/>
        <w:numPr>
          <w:ilvl w:val="0"/>
          <w:numId w:val="22"/>
        </w:numPr>
        <w:rPr>
          <w:color w:val="FF0000"/>
          <w:lang w:eastAsia="en-US"/>
        </w:rPr>
      </w:pPr>
      <w:r w:rsidRPr="0053133A">
        <w:rPr>
          <w:color w:val="FF0000"/>
          <w:lang w:eastAsia="en-US"/>
        </w:rPr>
        <w:t>Project Proposal - 5%</w:t>
      </w:r>
    </w:p>
    <w:p w14:paraId="4B5A4440" w14:textId="5E3E878E" w:rsidR="00DD497C" w:rsidRPr="0053133A" w:rsidRDefault="000E747E" w:rsidP="008B598D">
      <w:pPr>
        <w:pStyle w:val="ListParagraph"/>
        <w:numPr>
          <w:ilvl w:val="0"/>
          <w:numId w:val="22"/>
        </w:numPr>
        <w:rPr>
          <w:color w:val="FF0000"/>
          <w:lang w:eastAsia="en-US"/>
        </w:rPr>
      </w:pPr>
      <w:r w:rsidRPr="0053133A">
        <w:rPr>
          <w:color w:val="FF0000"/>
          <w:lang w:eastAsia="en-US"/>
        </w:rPr>
        <w:t xml:space="preserve">CRUD </w:t>
      </w:r>
      <w:r w:rsidR="00DD497C" w:rsidRPr="0053133A">
        <w:rPr>
          <w:color w:val="FF0000"/>
          <w:lang w:eastAsia="en-US"/>
        </w:rPr>
        <w:t>Functionality - 15%</w:t>
      </w:r>
    </w:p>
    <w:p w14:paraId="60F932B9" w14:textId="1FE33B57" w:rsidR="00DD497C" w:rsidRPr="0053133A" w:rsidRDefault="00DD497C" w:rsidP="008B598D">
      <w:pPr>
        <w:pStyle w:val="ListParagraph"/>
        <w:numPr>
          <w:ilvl w:val="0"/>
          <w:numId w:val="22"/>
        </w:numPr>
        <w:rPr>
          <w:color w:val="FF0000"/>
          <w:lang w:eastAsia="en-US"/>
        </w:rPr>
      </w:pPr>
      <w:r w:rsidRPr="0053133A">
        <w:rPr>
          <w:color w:val="FF0000"/>
          <w:lang w:eastAsia="en-US"/>
        </w:rPr>
        <w:t>Authentication - 10%</w:t>
      </w:r>
    </w:p>
    <w:p w14:paraId="531BDD7D" w14:textId="6B684089" w:rsidR="00DD497C" w:rsidRPr="0053133A" w:rsidRDefault="00DD497C" w:rsidP="008B598D">
      <w:pPr>
        <w:pStyle w:val="ListParagraph"/>
        <w:numPr>
          <w:ilvl w:val="0"/>
          <w:numId w:val="22"/>
        </w:numPr>
        <w:rPr>
          <w:color w:val="FF0000"/>
          <w:lang w:eastAsia="en-US"/>
        </w:rPr>
      </w:pPr>
      <w:r w:rsidRPr="0053133A">
        <w:rPr>
          <w:color w:val="FF0000"/>
          <w:lang w:eastAsia="en-US"/>
        </w:rPr>
        <w:t>Unit Testing - 10%</w:t>
      </w:r>
    </w:p>
    <w:p w14:paraId="7694BDB2" w14:textId="77777777" w:rsidR="00DD497C" w:rsidRPr="0053133A" w:rsidRDefault="00DD497C" w:rsidP="007B4E9C">
      <w:pPr>
        <w:rPr>
          <w:rFonts w:ascii="Cambria" w:hAnsi="Cambria" w:cs="Cambria"/>
          <w:b/>
          <w:color w:val="FF0000"/>
        </w:rPr>
      </w:pPr>
    </w:p>
    <w:p w14:paraId="578C0548" w14:textId="3D254F09" w:rsidR="007B4E9C" w:rsidRPr="0053133A" w:rsidRDefault="007B4E9C" w:rsidP="007B4E9C">
      <w:pPr>
        <w:rPr>
          <w:rFonts w:ascii="Cambria" w:hAnsi="Cambria" w:cs="Cambria"/>
          <w:b/>
          <w:color w:val="FF0000"/>
        </w:rPr>
      </w:pPr>
      <w:r w:rsidRPr="0053133A">
        <w:rPr>
          <w:rFonts w:ascii="Cambria" w:hAnsi="Cambria" w:cs="Cambria"/>
          <w:b/>
          <w:color w:val="FF0000"/>
        </w:rPr>
        <w:t xml:space="preserve">Student Name: </w:t>
      </w:r>
    </w:p>
    <w:p w14:paraId="42BCA668" w14:textId="77777777" w:rsidR="007B4E9C" w:rsidRPr="0053133A" w:rsidRDefault="007B4E9C" w:rsidP="007B4E9C">
      <w:pPr>
        <w:rPr>
          <w:rFonts w:ascii="Cambria" w:hAnsi="Cambria" w:cs="Cambria"/>
          <w:b/>
          <w:color w:val="FF0000"/>
        </w:rPr>
      </w:pPr>
    </w:p>
    <w:p w14:paraId="72C2170F" w14:textId="77777777" w:rsidR="002569BC" w:rsidRPr="0053133A" w:rsidRDefault="002569BC">
      <w:pPr>
        <w:rPr>
          <w:rFonts w:ascii="Cambria" w:hAnsi="Cambria" w:cs="Cambria"/>
          <w:b/>
          <w:color w:val="FF0000"/>
        </w:rPr>
      </w:pPr>
    </w:p>
    <w:p w14:paraId="3577B4BD" w14:textId="0FC2CBB4" w:rsidR="00F929EE" w:rsidRPr="0053133A" w:rsidRDefault="00AE7E04">
      <w:pPr>
        <w:rPr>
          <w:rFonts w:ascii="Cambria" w:hAnsi="Cambria" w:cs="Cambria"/>
          <w:color w:val="FF0000"/>
        </w:rPr>
      </w:pPr>
      <w:r w:rsidRPr="0053133A">
        <w:rPr>
          <w:rFonts w:ascii="Cambria" w:hAnsi="Cambria" w:cs="Cambria"/>
          <w:b/>
          <w:color w:val="FF0000"/>
        </w:rPr>
        <w:t>Purpose of your application</w:t>
      </w:r>
      <w:r w:rsidR="002569BC" w:rsidRPr="0053133A">
        <w:rPr>
          <w:rFonts w:ascii="Cambria" w:hAnsi="Cambria" w:cs="Cambria"/>
          <w:b/>
          <w:color w:val="FF0000"/>
        </w:rPr>
        <w:t>:</w:t>
      </w:r>
      <w:r w:rsidRPr="0053133A">
        <w:rPr>
          <w:rFonts w:ascii="Cambria" w:hAnsi="Cambria" w:cs="Cambria"/>
          <w:b/>
          <w:color w:val="FF0000"/>
        </w:rPr>
        <w:t xml:space="preserve"> </w:t>
      </w:r>
      <w:r w:rsidR="007B4E9C" w:rsidRPr="0053133A">
        <w:rPr>
          <w:rFonts w:ascii="Cambria" w:hAnsi="Cambria" w:cs="Cambria"/>
          <w:b/>
          <w:color w:val="FF0000"/>
        </w:rPr>
        <w:t>(2 marks)</w:t>
      </w:r>
      <w:r w:rsidR="00C968E0" w:rsidRPr="0053133A">
        <w:rPr>
          <w:rFonts w:ascii="Cambria" w:hAnsi="Cambria" w:cs="Cambria"/>
          <w:b/>
          <w:color w:val="FF0000"/>
        </w:rPr>
        <w:br/>
      </w:r>
      <w:r w:rsidRPr="0053133A">
        <w:rPr>
          <w:rFonts w:ascii="Cambria" w:hAnsi="Cambria" w:cs="Cambria"/>
          <w:color w:val="FF0000"/>
        </w:rPr>
        <w:t>Add your project description here.</w:t>
      </w:r>
    </w:p>
    <w:p w14:paraId="422AB47B" w14:textId="77777777" w:rsidR="00AE7E04" w:rsidRPr="0053133A" w:rsidRDefault="00AE7E04">
      <w:pPr>
        <w:rPr>
          <w:rFonts w:ascii="Cambria" w:hAnsi="Cambria" w:cs="Cambria"/>
          <w:b/>
          <w:color w:val="FF0000"/>
        </w:rPr>
      </w:pPr>
    </w:p>
    <w:p w14:paraId="0DE284AE" w14:textId="3C97E687" w:rsidR="00316B8B" w:rsidRPr="0053133A" w:rsidRDefault="00316B8B">
      <w:pPr>
        <w:pStyle w:val="BodyText"/>
        <w:rPr>
          <w:rFonts w:ascii="Cambria" w:hAnsi="Cambria" w:cs="Cambria"/>
        </w:rPr>
      </w:pPr>
    </w:p>
    <w:p w14:paraId="2A739685" w14:textId="77777777" w:rsidR="007B4E9C" w:rsidRPr="0053133A" w:rsidRDefault="007B4E9C">
      <w:pPr>
        <w:pStyle w:val="BodyText"/>
        <w:rPr>
          <w:rFonts w:ascii="Cambria" w:hAnsi="Cambria" w:cs="Cambria"/>
        </w:rPr>
      </w:pPr>
    </w:p>
    <w:p w14:paraId="4DBBB79A" w14:textId="77777777" w:rsidR="00AE7E04" w:rsidRPr="0053133A" w:rsidRDefault="00AE7E04">
      <w:pPr>
        <w:pStyle w:val="BodyText"/>
        <w:rPr>
          <w:rFonts w:ascii="Cambria" w:hAnsi="Cambria" w:cs="Cambria"/>
        </w:rPr>
      </w:pPr>
    </w:p>
    <w:p w14:paraId="00086C18" w14:textId="36BB12B0" w:rsidR="00316B8B" w:rsidRPr="0053133A" w:rsidRDefault="00AE7E04" w:rsidP="003B2BB3">
      <w:pPr>
        <w:rPr>
          <w:rFonts w:ascii="Cambria" w:hAnsi="Cambria"/>
          <w:b/>
          <w:color w:val="FF0000"/>
        </w:rPr>
      </w:pPr>
      <w:r w:rsidRPr="0053133A">
        <w:rPr>
          <w:rFonts w:ascii="Cambria" w:hAnsi="Cambria"/>
          <w:b/>
          <w:color w:val="FF0000"/>
        </w:rPr>
        <w:t>Why will this application be useful?</w:t>
      </w:r>
      <w:r w:rsidR="007B4E9C" w:rsidRPr="0053133A">
        <w:rPr>
          <w:rFonts w:ascii="Cambria" w:hAnsi="Cambria"/>
          <w:b/>
          <w:color w:val="FF0000"/>
        </w:rPr>
        <w:t xml:space="preserve"> (2 marks)</w:t>
      </w:r>
    </w:p>
    <w:p w14:paraId="637CCC7A" w14:textId="39056818" w:rsidR="00316B8B" w:rsidRPr="0053133A" w:rsidRDefault="00AE7E04" w:rsidP="003B2BB3">
      <w:pPr>
        <w:rPr>
          <w:rFonts w:ascii="Cambria" w:hAnsi="Cambria"/>
          <w:color w:val="FF0000"/>
        </w:rPr>
      </w:pPr>
      <w:r w:rsidRPr="0053133A">
        <w:rPr>
          <w:rFonts w:ascii="Cambria" w:hAnsi="Cambria"/>
          <w:color w:val="FF0000"/>
        </w:rPr>
        <w:t>Explain the value of this application here.</w:t>
      </w:r>
    </w:p>
    <w:p w14:paraId="2613D142" w14:textId="1BDAC25B" w:rsidR="00316B8B" w:rsidRPr="0053133A" w:rsidRDefault="00316B8B" w:rsidP="003B2BB3">
      <w:pPr>
        <w:rPr>
          <w:rFonts w:ascii="Cambria" w:hAnsi="Cambria"/>
          <w:color w:val="FF0000"/>
        </w:rPr>
      </w:pPr>
    </w:p>
    <w:p w14:paraId="325EE152" w14:textId="77777777" w:rsidR="007B4E9C" w:rsidRPr="0053133A" w:rsidRDefault="007B4E9C" w:rsidP="003B2BB3">
      <w:pPr>
        <w:rPr>
          <w:rFonts w:ascii="Cambria" w:hAnsi="Cambria"/>
          <w:color w:val="FF0000"/>
        </w:rPr>
      </w:pPr>
    </w:p>
    <w:p w14:paraId="31D89DCC" w14:textId="27877F75" w:rsidR="00AE7E04" w:rsidRPr="0053133A" w:rsidRDefault="00AE7E04" w:rsidP="00AE7E04">
      <w:pPr>
        <w:ind w:left="420"/>
        <w:rPr>
          <w:rFonts w:ascii="Cambria" w:hAnsi="Cambria" w:cs="Cambria"/>
          <w:color w:val="FF0000"/>
        </w:rPr>
      </w:pPr>
    </w:p>
    <w:p w14:paraId="143177C9" w14:textId="77777777" w:rsidR="007B4E9C" w:rsidRPr="0053133A" w:rsidRDefault="007B4E9C" w:rsidP="00AE7E04">
      <w:pPr>
        <w:ind w:left="420"/>
        <w:rPr>
          <w:rFonts w:ascii="Cambria" w:hAnsi="Cambria" w:cs="Cambria"/>
          <w:b/>
          <w:color w:val="FF0000"/>
        </w:rPr>
      </w:pPr>
    </w:p>
    <w:p w14:paraId="3091BCAB" w14:textId="22C66C1D" w:rsidR="002569BC" w:rsidRPr="0053133A" w:rsidRDefault="00A82BC4" w:rsidP="00AE7E04">
      <w:pPr>
        <w:rPr>
          <w:rFonts w:ascii="Cambria" w:hAnsi="Cambria" w:cs="Cambria"/>
          <w:b/>
          <w:color w:val="FF0000"/>
        </w:rPr>
      </w:pPr>
      <w:r w:rsidRPr="0053133A">
        <w:rPr>
          <w:rFonts w:ascii="Cambria" w:hAnsi="Cambria" w:cs="Cambria"/>
          <w:b/>
          <w:color w:val="FF0000"/>
        </w:rPr>
        <w:t>Private GitHub Repository Link</w:t>
      </w:r>
      <w:r w:rsidR="007B4E9C" w:rsidRPr="0053133A">
        <w:rPr>
          <w:rFonts w:ascii="Cambria" w:hAnsi="Cambria" w:cs="Cambria"/>
          <w:b/>
          <w:color w:val="FF0000"/>
        </w:rPr>
        <w:t xml:space="preserve"> (</w:t>
      </w:r>
      <w:r w:rsidRPr="0053133A">
        <w:rPr>
          <w:rFonts w:ascii="Cambria" w:hAnsi="Cambria" w:cs="Cambria"/>
          <w:b/>
          <w:color w:val="FF0000"/>
        </w:rPr>
        <w:t>1</w:t>
      </w:r>
      <w:r w:rsidR="007B4E9C" w:rsidRPr="0053133A">
        <w:rPr>
          <w:rFonts w:ascii="Cambria" w:hAnsi="Cambria" w:cs="Cambria"/>
          <w:b/>
          <w:color w:val="FF0000"/>
        </w:rPr>
        <w:t xml:space="preserve"> mark)</w:t>
      </w:r>
    </w:p>
    <w:p w14:paraId="5256ED86" w14:textId="2758F134" w:rsidR="002569BC" w:rsidRPr="0053133A" w:rsidRDefault="00AE7E04" w:rsidP="00AE7E04">
      <w:pPr>
        <w:rPr>
          <w:rFonts w:ascii="Cambria" w:hAnsi="Cambria" w:cs="Cambria"/>
          <w:color w:val="FF0000"/>
        </w:rPr>
      </w:pPr>
      <w:r w:rsidRPr="0053133A">
        <w:rPr>
          <w:rFonts w:ascii="Cambria" w:hAnsi="Cambria" w:cs="Cambria"/>
          <w:color w:val="FF0000"/>
        </w:rPr>
        <w:t xml:space="preserve">Provide </w:t>
      </w:r>
      <w:r w:rsidR="00A82BC4" w:rsidRPr="0053133A">
        <w:rPr>
          <w:rFonts w:ascii="Cambria" w:hAnsi="Cambria" w:cs="Cambria"/>
          <w:color w:val="FF0000"/>
        </w:rPr>
        <w:t xml:space="preserve">your link here and ensure you have added </w:t>
      </w:r>
      <w:proofErr w:type="spellStart"/>
      <w:r w:rsidR="00A82BC4" w:rsidRPr="0053133A">
        <w:rPr>
          <w:rFonts w:ascii="Cambria" w:hAnsi="Cambria" w:cs="Cambria"/>
          <w:b/>
          <w:color w:val="FF0000"/>
        </w:rPr>
        <w:t>ifotn</w:t>
      </w:r>
      <w:proofErr w:type="spellEnd"/>
      <w:r w:rsidR="00A10AA3" w:rsidRPr="0053133A">
        <w:rPr>
          <w:rFonts w:ascii="Cambria" w:hAnsi="Cambria" w:cs="Cambria"/>
          <w:b/>
          <w:color w:val="FF0000"/>
        </w:rPr>
        <w:t xml:space="preserve"> </w:t>
      </w:r>
      <w:r w:rsidR="00A82BC4" w:rsidRPr="0053133A">
        <w:rPr>
          <w:rFonts w:ascii="Cambria" w:hAnsi="Cambria" w:cs="Cambria"/>
          <w:color w:val="FF0000"/>
        </w:rPr>
        <w:t>as collaborator</w:t>
      </w:r>
      <w:r w:rsidR="00A10AA3" w:rsidRPr="0053133A">
        <w:rPr>
          <w:rFonts w:ascii="Cambria" w:hAnsi="Cambria" w:cs="Cambria"/>
          <w:color w:val="FF0000"/>
        </w:rPr>
        <w:t>s</w:t>
      </w:r>
      <w:r w:rsidR="00A82BC4" w:rsidRPr="0053133A">
        <w:rPr>
          <w:rFonts w:ascii="Cambria" w:hAnsi="Cambria" w:cs="Cambria"/>
          <w:color w:val="FF0000"/>
        </w:rPr>
        <w:t xml:space="preserve"> in your repository Settings / Manage Access</w:t>
      </w:r>
      <w:r w:rsidRPr="0053133A">
        <w:rPr>
          <w:rFonts w:ascii="Cambria" w:hAnsi="Cambria" w:cs="Cambria"/>
          <w:color w:val="FF0000"/>
        </w:rPr>
        <w:t>.</w:t>
      </w:r>
      <w:r w:rsidR="008D7E32" w:rsidRPr="0053133A">
        <w:rPr>
          <w:rFonts w:ascii="Cambria" w:hAnsi="Cambria" w:cs="Cambria"/>
          <w:color w:val="FF0000"/>
        </w:rPr>
        <w:t xml:space="preserve"> You will use this same repository for Assignments 2, 3, and 4.</w:t>
      </w:r>
    </w:p>
    <w:p w14:paraId="206D166A" w14:textId="04B87683" w:rsidR="00AE7E04" w:rsidRPr="0053133A" w:rsidRDefault="00AE7E04" w:rsidP="00AE7E04">
      <w:pPr>
        <w:rPr>
          <w:rFonts w:ascii="Cambria" w:hAnsi="Cambria" w:cs="Cambria"/>
          <w:color w:val="FF0000"/>
        </w:rPr>
      </w:pPr>
    </w:p>
    <w:p w14:paraId="33A72A13" w14:textId="77777777" w:rsidR="007B4E9C" w:rsidRPr="0053133A" w:rsidRDefault="007B4E9C" w:rsidP="00AE7E04">
      <w:pPr>
        <w:rPr>
          <w:rFonts w:ascii="Cambria" w:hAnsi="Cambria" w:cs="Cambria"/>
          <w:color w:val="FF0000"/>
        </w:rPr>
      </w:pPr>
    </w:p>
    <w:p w14:paraId="322917B5" w14:textId="11891300" w:rsidR="00AE7E04" w:rsidRPr="0053133A" w:rsidRDefault="007B4E9C" w:rsidP="00AE7E04">
      <w:pPr>
        <w:rPr>
          <w:rFonts w:ascii="Cambria" w:hAnsi="Cambria" w:cs="Cambria"/>
          <w:color w:val="FF0000"/>
        </w:rPr>
      </w:pPr>
      <w:r w:rsidRPr="0053133A">
        <w:rPr>
          <w:rFonts w:ascii="Cambria" w:hAnsi="Cambria" w:cs="Cambria"/>
          <w:color w:val="FF0000"/>
        </w:rPr>
        <w:br/>
      </w:r>
    </w:p>
    <w:p w14:paraId="59E5C4D1" w14:textId="703BC9B1" w:rsidR="007B4E9C" w:rsidRPr="0053133A" w:rsidRDefault="007B4E9C" w:rsidP="00AE7E04">
      <w:pPr>
        <w:rPr>
          <w:rFonts w:ascii="Cambria" w:hAnsi="Cambria" w:cs="Cambria"/>
          <w:b/>
          <w:color w:val="FF0000"/>
        </w:rPr>
      </w:pPr>
    </w:p>
    <w:p w14:paraId="40B59000" w14:textId="77777777" w:rsidR="007B4E9C" w:rsidRPr="0053133A" w:rsidRDefault="007B4E9C" w:rsidP="00AE7E04">
      <w:pPr>
        <w:rPr>
          <w:rFonts w:ascii="Cambria" w:hAnsi="Cambria" w:cs="Cambria"/>
          <w:b/>
          <w:color w:val="FF0000"/>
        </w:rPr>
      </w:pPr>
    </w:p>
    <w:sectPr w:rsidR="007B4E9C" w:rsidRPr="005313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BC00" w14:textId="77777777" w:rsidR="00974671" w:rsidRDefault="00974671">
      <w:r>
        <w:separator/>
      </w:r>
    </w:p>
  </w:endnote>
  <w:endnote w:type="continuationSeparator" w:id="0">
    <w:p w14:paraId="11C406E3" w14:textId="77777777" w:rsidR="00974671" w:rsidRDefault="0097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5B30" w14:textId="77777777" w:rsidR="0053133A" w:rsidRDefault="00531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8D7C3" w14:textId="69F73A24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E76360">
      <w:rPr>
        <w:rFonts w:cs="Cambria"/>
        <w:noProof/>
      </w:rPr>
      <w:t>1</w:t>
    </w:r>
    <w:r>
      <w:rPr>
        <w:rFonts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EB681" w14:textId="77777777" w:rsidR="0053133A" w:rsidRDefault="00531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A7CA8" w14:textId="77777777" w:rsidR="00974671" w:rsidRDefault="00974671">
      <w:r>
        <w:separator/>
      </w:r>
    </w:p>
  </w:footnote>
  <w:footnote w:type="continuationSeparator" w:id="0">
    <w:p w14:paraId="7B6A134C" w14:textId="77777777" w:rsidR="00974671" w:rsidRDefault="00974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C5F0" w14:textId="77777777" w:rsidR="0053133A" w:rsidRDefault="00531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5B94F" w14:textId="1BD23BF1" w:rsidR="002569BC" w:rsidRDefault="0006051E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</w:t>
    </w:r>
    <w:r w:rsidR="002569BC">
      <w:rPr>
        <w:rFonts w:ascii="Cambria" w:hAnsi="Cambria" w:cs="Cambria"/>
        <w:b/>
        <w:bCs/>
        <w:color w:val="808080"/>
        <w:sz w:val="22"/>
      </w:rPr>
      <w:t>2</w:t>
    </w:r>
    <w:r w:rsidR="00A82BC4">
      <w:rPr>
        <w:rFonts w:ascii="Cambria" w:hAnsi="Cambria" w:cs="Cambria"/>
        <w:b/>
        <w:bCs/>
        <w:color w:val="808080"/>
        <w:sz w:val="22"/>
      </w:rPr>
      <w:t>084</w:t>
    </w:r>
    <w:r w:rsidR="00F85588">
      <w:rPr>
        <w:rFonts w:ascii="Cambria" w:hAnsi="Cambria" w:cs="Cambria"/>
        <w:b/>
        <w:bCs/>
        <w:color w:val="808080"/>
        <w:sz w:val="22"/>
      </w:rPr>
      <w:t xml:space="preserve"> </w:t>
    </w:r>
    <w:r w:rsidR="002569BC">
      <w:rPr>
        <w:rFonts w:ascii="Cambria" w:hAnsi="Cambria" w:cs="Cambria"/>
        <w:b/>
        <w:bCs/>
        <w:color w:val="808080"/>
        <w:sz w:val="22"/>
      </w:rPr>
      <w:t xml:space="preserve">Assignment </w:t>
    </w:r>
    <w:r w:rsidR="00A82BC4">
      <w:rPr>
        <w:rFonts w:ascii="Cambria" w:hAnsi="Cambria" w:cs="Cambria"/>
        <w:b/>
        <w:bCs/>
        <w:color w:val="808080"/>
        <w:sz w:val="22"/>
      </w:rPr>
      <w:t>1</w:t>
    </w:r>
  </w:p>
  <w:p w14:paraId="3552F9D8" w14:textId="307CEE73" w:rsidR="002569BC" w:rsidRDefault="002569BC">
    <w:pPr>
      <w:pStyle w:val="Header"/>
    </w:pPr>
    <w:r>
      <w:rPr>
        <w:rFonts w:ascii="Cambria" w:hAnsi="Cambria" w:cs="Cambria"/>
        <w:color w:val="808080"/>
        <w:sz w:val="22"/>
      </w:rPr>
      <w:t xml:space="preserve">Rich Freeman </w:t>
    </w:r>
    <w:r w:rsidR="00990A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C13D0" id="Line 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6913" w14:textId="77777777" w:rsidR="0053133A" w:rsidRDefault="00531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5F6343"/>
    <w:multiLevelType w:val="hybridMultilevel"/>
    <w:tmpl w:val="A5FAD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93BCA"/>
    <w:multiLevelType w:val="hybridMultilevel"/>
    <w:tmpl w:val="42AA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75449"/>
    <w:multiLevelType w:val="hybridMultilevel"/>
    <w:tmpl w:val="BD4EF4A6"/>
    <w:lvl w:ilvl="0" w:tplc="F2ECE132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98069A"/>
    <w:multiLevelType w:val="hybridMultilevel"/>
    <w:tmpl w:val="D340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A5F96"/>
    <w:multiLevelType w:val="hybridMultilevel"/>
    <w:tmpl w:val="A91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5"/>
  </w:num>
  <w:num w:numId="10">
    <w:abstractNumId w:val="20"/>
  </w:num>
  <w:num w:numId="11">
    <w:abstractNumId w:val="13"/>
  </w:num>
  <w:num w:numId="12">
    <w:abstractNumId w:val="14"/>
  </w:num>
  <w:num w:numId="13">
    <w:abstractNumId w:val="19"/>
  </w:num>
  <w:num w:numId="14">
    <w:abstractNumId w:val="16"/>
  </w:num>
  <w:num w:numId="15">
    <w:abstractNumId w:val="7"/>
  </w:num>
  <w:num w:numId="16">
    <w:abstractNumId w:val="8"/>
  </w:num>
  <w:num w:numId="17">
    <w:abstractNumId w:val="21"/>
  </w:num>
  <w:num w:numId="18">
    <w:abstractNumId w:val="11"/>
  </w:num>
  <w:num w:numId="19">
    <w:abstractNumId w:val="12"/>
  </w:num>
  <w:num w:numId="20">
    <w:abstractNumId w:val="18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9"/>
    <w:rsid w:val="0001368B"/>
    <w:rsid w:val="0003057A"/>
    <w:rsid w:val="00031CED"/>
    <w:rsid w:val="0006051E"/>
    <w:rsid w:val="00063E52"/>
    <w:rsid w:val="000A1631"/>
    <w:rsid w:val="000C4A9F"/>
    <w:rsid w:val="000D7641"/>
    <w:rsid w:val="000E747E"/>
    <w:rsid w:val="00102A5E"/>
    <w:rsid w:val="001060AD"/>
    <w:rsid w:val="00112A45"/>
    <w:rsid w:val="0012090F"/>
    <w:rsid w:val="00145121"/>
    <w:rsid w:val="00160674"/>
    <w:rsid w:val="0016382E"/>
    <w:rsid w:val="00177AF8"/>
    <w:rsid w:val="00181AFB"/>
    <w:rsid w:val="00194144"/>
    <w:rsid w:val="001A3BB8"/>
    <w:rsid w:val="001B11F0"/>
    <w:rsid w:val="001D7896"/>
    <w:rsid w:val="001F784F"/>
    <w:rsid w:val="001F7A83"/>
    <w:rsid w:val="00207259"/>
    <w:rsid w:val="00223F92"/>
    <w:rsid w:val="00234007"/>
    <w:rsid w:val="002569BC"/>
    <w:rsid w:val="002863FD"/>
    <w:rsid w:val="002E1DB1"/>
    <w:rsid w:val="00316B8B"/>
    <w:rsid w:val="00320721"/>
    <w:rsid w:val="00341DC0"/>
    <w:rsid w:val="003643BC"/>
    <w:rsid w:val="0039572B"/>
    <w:rsid w:val="003B082C"/>
    <w:rsid w:val="003B2BB3"/>
    <w:rsid w:val="003C465A"/>
    <w:rsid w:val="003D7BE8"/>
    <w:rsid w:val="003F116E"/>
    <w:rsid w:val="003F5D7A"/>
    <w:rsid w:val="00436E07"/>
    <w:rsid w:val="0045469F"/>
    <w:rsid w:val="004552BA"/>
    <w:rsid w:val="00455B78"/>
    <w:rsid w:val="00466328"/>
    <w:rsid w:val="004B5936"/>
    <w:rsid w:val="004F28A3"/>
    <w:rsid w:val="00505BDC"/>
    <w:rsid w:val="00522E45"/>
    <w:rsid w:val="0053133A"/>
    <w:rsid w:val="00542B88"/>
    <w:rsid w:val="0055450F"/>
    <w:rsid w:val="0056618F"/>
    <w:rsid w:val="005B7CD1"/>
    <w:rsid w:val="00614EA8"/>
    <w:rsid w:val="006407F5"/>
    <w:rsid w:val="00660034"/>
    <w:rsid w:val="007204AB"/>
    <w:rsid w:val="00730FB9"/>
    <w:rsid w:val="007646A0"/>
    <w:rsid w:val="00775DC5"/>
    <w:rsid w:val="00782212"/>
    <w:rsid w:val="00792529"/>
    <w:rsid w:val="007932D7"/>
    <w:rsid w:val="007A7959"/>
    <w:rsid w:val="007B0D20"/>
    <w:rsid w:val="007B4E9C"/>
    <w:rsid w:val="007C0034"/>
    <w:rsid w:val="007C0861"/>
    <w:rsid w:val="007C1B30"/>
    <w:rsid w:val="007D4DE5"/>
    <w:rsid w:val="007F3359"/>
    <w:rsid w:val="008145AE"/>
    <w:rsid w:val="00831907"/>
    <w:rsid w:val="00833425"/>
    <w:rsid w:val="0084089D"/>
    <w:rsid w:val="00850CC4"/>
    <w:rsid w:val="00862C79"/>
    <w:rsid w:val="008A727C"/>
    <w:rsid w:val="008B598D"/>
    <w:rsid w:val="008D7E32"/>
    <w:rsid w:val="008E003D"/>
    <w:rsid w:val="008F7E0D"/>
    <w:rsid w:val="00903E73"/>
    <w:rsid w:val="009162E6"/>
    <w:rsid w:val="00932D26"/>
    <w:rsid w:val="00945C0B"/>
    <w:rsid w:val="00961DD9"/>
    <w:rsid w:val="00974671"/>
    <w:rsid w:val="00980476"/>
    <w:rsid w:val="00990A59"/>
    <w:rsid w:val="009A1495"/>
    <w:rsid w:val="009F5882"/>
    <w:rsid w:val="00A0004F"/>
    <w:rsid w:val="00A10AA3"/>
    <w:rsid w:val="00A7424D"/>
    <w:rsid w:val="00A82BC4"/>
    <w:rsid w:val="00A902D9"/>
    <w:rsid w:val="00AE343B"/>
    <w:rsid w:val="00AE7E04"/>
    <w:rsid w:val="00AF2335"/>
    <w:rsid w:val="00B36D33"/>
    <w:rsid w:val="00B664FA"/>
    <w:rsid w:val="00B67226"/>
    <w:rsid w:val="00BB06D1"/>
    <w:rsid w:val="00BB6C49"/>
    <w:rsid w:val="00BE1163"/>
    <w:rsid w:val="00BF248E"/>
    <w:rsid w:val="00BF3F9D"/>
    <w:rsid w:val="00BF47DA"/>
    <w:rsid w:val="00BF58BC"/>
    <w:rsid w:val="00C31B42"/>
    <w:rsid w:val="00C42C13"/>
    <w:rsid w:val="00C52796"/>
    <w:rsid w:val="00C551BC"/>
    <w:rsid w:val="00C61CEE"/>
    <w:rsid w:val="00C65207"/>
    <w:rsid w:val="00C85AF0"/>
    <w:rsid w:val="00C968E0"/>
    <w:rsid w:val="00CA607F"/>
    <w:rsid w:val="00CC205F"/>
    <w:rsid w:val="00D0302D"/>
    <w:rsid w:val="00D05ECD"/>
    <w:rsid w:val="00D52DE5"/>
    <w:rsid w:val="00D6232A"/>
    <w:rsid w:val="00D64C8F"/>
    <w:rsid w:val="00DA1AD9"/>
    <w:rsid w:val="00DA23E6"/>
    <w:rsid w:val="00DB3CFA"/>
    <w:rsid w:val="00DD497C"/>
    <w:rsid w:val="00DE590D"/>
    <w:rsid w:val="00DF05C1"/>
    <w:rsid w:val="00E3013B"/>
    <w:rsid w:val="00E364AB"/>
    <w:rsid w:val="00E41B97"/>
    <w:rsid w:val="00E55A3D"/>
    <w:rsid w:val="00E7043D"/>
    <w:rsid w:val="00E75A47"/>
    <w:rsid w:val="00E76360"/>
    <w:rsid w:val="00E83020"/>
    <w:rsid w:val="00E9304F"/>
    <w:rsid w:val="00EA0654"/>
    <w:rsid w:val="00EE0C35"/>
    <w:rsid w:val="00EE26B7"/>
    <w:rsid w:val="00EF7A71"/>
    <w:rsid w:val="00F0014B"/>
    <w:rsid w:val="00F269E3"/>
    <w:rsid w:val="00F66538"/>
    <w:rsid w:val="00F732EB"/>
    <w:rsid w:val="00F7398D"/>
    <w:rsid w:val="00F85588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ll20projects.azurewebsites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5D30-B06A-46C1-9F36-F12067E6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Microsoft Office User</cp:lastModifiedBy>
  <cp:revision>13</cp:revision>
  <cp:lastPrinted>2010-02-04T14:38:00Z</cp:lastPrinted>
  <dcterms:created xsi:type="dcterms:W3CDTF">2020-09-03T13:38:00Z</dcterms:created>
  <dcterms:modified xsi:type="dcterms:W3CDTF">2021-09-20T20:40:00Z</dcterms:modified>
</cp:coreProperties>
</file>